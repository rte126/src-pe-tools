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743D" w:rsidRPr="0022704A" w:rsidRDefault="008E743D">
      <w:pPr>
        <w:pStyle w:val="Heading1"/>
        <w:tabs>
          <w:tab w:val="left" w:pos="0"/>
        </w:tabs>
        <w:rPr>
          <w:b/>
          <w:bCs/>
        </w:rPr>
      </w:pPr>
      <w:r w:rsidRPr="0022704A">
        <w:rPr>
          <w:b/>
          <w:bCs/>
        </w:rPr>
        <w:t xml:space="preserve">CS 579 </w:t>
      </w:r>
      <w:r w:rsidR="00056006">
        <w:rPr>
          <w:b/>
          <w:bCs/>
        </w:rPr>
        <w:t>Fall 2009</w:t>
      </w:r>
    </w:p>
    <w:p w:rsidR="008E743D" w:rsidRPr="0022704A" w:rsidRDefault="00327E51">
      <w:pPr>
        <w:pStyle w:val="Heading1"/>
        <w:tabs>
          <w:tab w:val="left" w:pos="0"/>
        </w:tabs>
        <w:rPr>
          <w:b/>
          <w:bCs/>
        </w:rPr>
      </w:pPr>
      <w:r>
        <w:rPr>
          <w:b/>
          <w:bCs/>
        </w:rPr>
        <w:t>Midterm</w:t>
      </w:r>
    </w:p>
    <w:p w:rsidR="008E743D" w:rsidRPr="0022704A" w:rsidRDefault="008E743D"/>
    <w:p w:rsidR="0022704A" w:rsidRPr="0022704A" w:rsidRDefault="0022704A" w:rsidP="0022704A">
      <w:r w:rsidRPr="0022704A">
        <w:rPr>
          <w:b/>
          <w:sz w:val="28"/>
        </w:rPr>
        <w:t>NAME</w:t>
      </w:r>
      <w:r w:rsidRPr="0022704A">
        <w:t xml:space="preserve">: </w:t>
      </w:r>
      <w:r w:rsidRPr="00A37A56">
        <w:rPr>
          <w:b/>
        </w:rPr>
        <w:t>_</w:t>
      </w:r>
      <w:r w:rsidR="00A37A56" w:rsidRPr="00A37A56">
        <w:rPr>
          <w:b/>
        </w:rPr>
        <w:t>Charlie Kim</w:t>
      </w:r>
      <w:r w:rsidRPr="0022704A">
        <w:t>________________________________________</w:t>
      </w:r>
    </w:p>
    <w:p w:rsidR="0022704A" w:rsidRPr="0022704A" w:rsidRDefault="0022704A" w:rsidP="0022704A"/>
    <w:p w:rsidR="0022704A" w:rsidRPr="0022704A" w:rsidRDefault="0022704A" w:rsidP="0022704A">
      <w:r w:rsidRPr="0022704A">
        <w:t>There are three problems.  They each have equal weight.</w:t>
      </w:r>
    </w:p>
    <w:p w:rsidR="008E743D" w:rsidRPr="0022704A" w:rsidRDefault="0022704A" w:rsidP="0022704A">
      <w:pPr>
        <w:rPr>
          <w:szCs w:val="20"/>
        </w:rPr>
      </w:pPr>
      <w:r w:rsidRPr="0022704A">
        <w:sym w:font="Wingdings" w:char="F0E8"/>
      </w:r>
      <w:r w:rsidRPr="0022704A">
        <w:t xml:space="preserve"> Make sure you fill out the </w:t>
      </w:r>
      <w:r w:rsidRPr="0022704A">
        <w:rPr>
          <w:b/>
        </w:rPr>
        <w:t>Project Contribution Sheet</w:t>
      </w:r>
      <w:r w:rsidRPr="0022704A">
        <w:t xml:space="preserve"> on the last page!  </w:t>
      </w:r>
      <w:r w:rsidRPr="0022704A">
        <w:br/>
      </w:r>
      <w:r>
        <w:t xml:space="preserve"> </w:t>
      </w: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b/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b/>
          <w:szCs w:val="20"/>
        </w:rPr>
      </w:pPr>
    </w:p>
    <w:p w:rsidR="008E743D" w:rsidRDefault="008E743D">
      <w:pPr>
        <w:pStyle w:val="Program"/>
        <w:tabs>
          <w:tab w:val="left" w:pos="2160"/>
        </w:tabs>
        <w:spacing w:before="0" w:line="240" w:lineRule="auto"/>
      </w:pPr>
      <w:r w:rsidRPr="0022704A">
        <w:rPr>
          <w:b/>
          <w:szCs w:val="20"/>
        </w:rPr>
        <w:t>1. Reverse Engineering.</w:t>
      </w:r>
      <w:r w:rsidRPr="0022704A">
        <w:rPr>
          <w:szCs w:val="20"/>
        </w:rPr>
        <w:t xml:space="preserve">  </w:t>
      </w:r>
      <w:r w:rsidR="00056006" w:rsidRPr="00746797">
        <w:t>Consider the relational schema below for a database application which keeps track of routes for bus companies.</w:t>
      </w:r>
    </w:p>
    <w:p w:rsidR="00056006" w:rsidRDefault="00056006">
      <w:pPr>
        <w:pStyle w:val="Program"/>
        <w:tabs>
          <w:tab w:val="left" w:pos="2160"/>
        </w:tabs>
        <w:spacing w:before="0" w:line="240" w:lineRule="auto"/>
      </w:pPr>
      <w:r>
        <w:rPr>
          <w:noProof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27pt;margin-top:3.7pt;width:5in;height:222.45pt;z-index:-1">
            <v:imagedata r:id="rId7" o:title=""/>
          </v:shape>
        </w:pict>
      </w:r>
    </w:p>
    <w:p w:rsidR="00056006" w:rsidRPr="00056006" w:rsidRDefault="00056006">
      <w:pPr>
        <w:pStyle w:val="Program"/>
        <w:tabs>
          <w:tab w:val="left" w:pos="2160"/>
        </w:tabs>
        <w:spacing w:before="0" w:line="240" w:lineRule="auto"/>
      </w:pPr>
    </w:p>
    <w:p w:rsidR="008E743D" w:rsidRPr="0022704A" w:rsidRDefault="008E743D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056006" w:rsidRDefault="0005600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8E743D" w:rsidRPr="0022704A" w:rsidRDefault="008E743D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  <w:r w:rsidRPr="0022704A">
        <w:rPr>
          <w:szCs w:val="20"/>
        </w:rPr>
        <w:t>Draw the best corresponding ER diagram, using either UML or (Easy) Crow Magnum</w:t>
      </w:r>
    </w:p>
    <w:p w:rsidR="008E743D" w:rsidRPr="0022704A" w:rsidRDefault="008E743D">
      <w:pPr>
        <w:pStyle w:val="Program"/>
        <w:numPr>
          <w:ilvl w:val="0"/>
          <w:numId w:val="7"/>
        </w:numPr>
        <w:tabs>
          <w:tab w:val="left" w:pos="720"/>
          <w:tab w:val="left" w:pos="2160"/>
        </w:tabs>
        <w:spacing w:before="0" w:line="240" w:lineRule="auto"/>
        <w:rPr>
          <w:szCs w:val="20"/>
        </w:rPr>
      </w:pPr>
      <w:r w:rsidRPr="0022704A">
        <w:rPr>
          <w:szCs w:val="20"/>
        </w:rPr>
        <w:t>Show all attributes</w:t>
      </w:r>
    </w:p>
    <w:p w:rsidR="008E743D" w:rsidRPr="0022704A" w:rsidRDefault="008E743D">
      <w:pPr>
        <w:pStyle w:val="Program"/>
        <w:numPr>
          <w:ilvl w:val="0"/>
          <w:numId w:val="7"/>
        </w:numPr>
        <w:tabs>
          <w:tab w:val="left" w:pos="720"/>
          <w:tab w:val="left" w:pos="2160"/>
        </w:tabs>
        <w:spacing w:before="0" w:line="240" w:lineRule="auto"/>
        <w:rPr>
          <w:szCs w:val="20"/>
        </w:rPr>
      </w:pPr>
      <w:r w:rsidRPr="0022704A">
        <w:rPr>
          <w:szCs w:val="20"/>
        </w:rPr>
        <w:t>Primary keys and discriminators must be properly identified.</w:t>
      </w:r>
    </w:p>
    <w:p w:rsidR="008E743D" w:rsidRPr="0022704A" w:rsidRDefault="008E743D">
      <w:pPr>
        <w:pStyle w:val="Program"/>
        <w:numPr>
          <w:ilvl w:val="0"/>
          <w:numId w:val="7"/>
        </w:numPr>
        <w:tabs>
          <w:tab w:val="left" w:pos="720"/>
          <w:tab w:val="left" w:pos="2160"/>
        </w:tabs>
        <w:spacing w:before="0" w:line="240" w:lineRule="auto"/>
        <w:rPr>
          <w:szCs w:val="20"/>
        </w:rPr>
      </w:pPr>
      <w:r w:rsidRPr="0022704A">
        <w:rPr>
          <w:szCs w:val="20"/>
        </w:rPr>
        <w:t>For each 1:1 or 1:M relationship, carefully consider whether the relationship should be independent, mandatory, dependent, or identifying, and depict it accordingly in your ER diagram.</w:t>
      </w:r>
    </w:p>
    <w:p w:rsidR="008E743D" w:rsidRPr="0022704A" w:rsidRDefault="008E743D">
      <w:pPr>
        <w:pStyle w:val="Program"/>
        <w:numPr>
          <w:ilvl w:val="0"/>
          <w:numId w:val="7"/>
        </w:numPr>
        <w:tabs>
          <w:tab w:val="left" w:pos="720"/>
        </w:tabs>
        <w:rPr>
          <w:szCs w:val="20"/>
        </w:rPr>
      </w:pPr>
      <w:r w:rsidRPr="0022704A">
        <w:rPr>
          <w:szCs w:val="20"/>
        </w:rPr>
        <w:t>Use M:N relationships in preference to bridge entity classes, but only when that is possible</w:t>
      </w:r>
    </w:p>
    <w:p w:rsidR="008E743D" w:rsidRPr="0022704A" w:rsidRDefault="008E743D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8E743D" w:rsidRPr="0022704A" w:rsidRDefault="0047474A" w:rsidP="0047474A">
      <w:pPr>
        <w:pStyle w:val="Program"/>
        <w:tabs>
          <w:tab w:val="left" w:pos="2160"/>
        </w:tabs>
        <w:spacing w:before="0" w:line="240" w:lineRule="auto"/>
        <w:ind w:left="360" w:hanging="360"/>
        <w:rPr>
          <w:szCs w:val="20"/>
        </w:rPr>
      </w:pPr>
      <w:r w:rsidRPr="0047474A">
        <w:rPr>
          <w:b/>
          <w:szCs w:val="20"/>
        </w:rPr>
        <w:sym w:font="Wingdings" w:char="F0E8"/>
      </w:r>
      <w:r>
        <w:rPr>
          <w:b/>
          <w:szCs w:val="20"/>
        </w:rPr>
        <w:t xml:space="preserve"> </w:t>
      </w:r>
      <w:r w:rsidR="008E743D" w:rsidRPr="0022704A">
        <w:rPr>
          <w:b/>
          <w:szCs w:val="20"/>
        </w:rPr>
        <w:t>For Extra Credit</w:t>
      </w:r>
      <w:r w:rsidR="008E743D" w:rsidRPr="0022704A">
        <w:rPr>
          <w:szCs w:val="20"/>
        </w:rPr>
        <w:t xml:space="preserve">: Draw the </w:t>
      </w:r>
      <w:r>
        <w:rPr>
          <w:szCs w:val="20"/>
        </w:rPr>
        <w:t>diagram</w:t>
      </w:r>
      <w:r w:rsidR="008E743D" w:rsidRPr="0022704A">
        <w:rPr>
          <w:szCs w:val="20"/>
        </w:rPr>
        <w:t xml:space="preserve"> using </w:t>
      </w:r>
      <w:r w:rsidR="00056006">
        <w:rPr>
          <w:szCs w:val="20"/>
        </w:rPr>
        <w:t>both UML and (Easy) Crow Magnum</w:t>
      </w:r>
      <w:r w:rsidR="008E743D" w:rsidRPr="0022704A">
        <w:rPr>
          <w:szCs w:val="20"/>
        </w:rPr>
        <w:t>.</w:t>
      </w:r>
      <w:r w:rsidR="00056006">
        <w:rPr>
          <w:szCs w:val="20"/>
        </w:rPr>
        <w:t xml:space="preserve"> </w:t>
      </w:r>
    </w:p>
    <w:p w:rsidR="00056006" w:rsidRDefault="005A5D1E" w:rsidP="00056006">
      <w:pPr>
        <w:pStyle w:val="Program"/>
        <w:tabs>
          <w:tab w:val="left" w:pos="2160"/>
        </w:tabs>
        <w:spacing w:before="0" w:line="240" w:lineRule="auto"/>
      </w:pPr>
      <w:r w:rsidRPr="0007293C">
        <w:pict>
          <v:shape id="Object 2" o:spid="_x0000_i1025" type="#_x0000_t75" style="width:325.5pt;height:134.2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">
            <v:imagedata r:id="rId8" o:title="" croptop="-631f" cropbottom="-1827f" cropright="-37f"/>
            <o:lock v:ext="edit" aspectratio="f"/>
          </v:shape>
        </w:pict>
      </w:r>
    </w:p>
    <w:p w:rsidR="00982966" w:rsidRPr="00982966" w:rsidRDefault="008E743D" w:rsidP="00982966">
      <w:pPr>
        <w:pStyle w:val="Program"/>
        <w:pageBreakBefore/>
        <w:tabs>
          <w:tab w:val="left" w:pos="2160"/>
        </w:tabs>
        <w:spacing w:before="0" w:line="240" w:lineRule="auto"/>
        <w:rPr>
          <w:szCs w:val="20"/>
        </w:rPr>
      </w:pPr>
      <w:r w:rsidRPr="0022704A">
        <w:rPr>
          <w:b/>
          <w:szCs w:val="20"/>
        </w:rPr>
        <w:lastRenderedPageBreak/>
        <w:t>2. SQL.</w:t>
      </w:r>
      <w:r w:rsidRPr="0022704A">
        <w:rPr>
          <w:szCs w:val="20"/>
        </w:rPr>
        <w:t xml:space="preserve">  Use the relational schema from the previous problem …</w:t>
      </w:r>
    </w:p>
    <w:p w:rsidR="00982966" w:rsidRPr="00746797" w:rsidRDefault="00982966" w:rsidP="00982966">
      <w:pPr>
        <w:pStyle w:val="Program"/>
        <w:tabs>
          <w:tab w:val="left" w:pos="2160"/>
        </w:tabs>
        <w:spacing w:before="0" w:line="240" w:lineRule="auto"/>
      </w:pPr>
    </w:p>
    <w:p w:rsidR="00982966" w:rsidRDefault="00982966" w:rsidP="00982966">
      <w:pPr>
        <w:pStyle w:val="Program"/>
        <w:tabs>
          <w:tab w:val="left" w:pos="2160"/>
        </w:tabs>
        <w:spacing w:before="0" w:line="240" w:lineRule="auto"/>
      </w:pPr>
      <w:r>
        <w:t>a</w:t>
      </w:r>
      <w:r w:rsidRPr="00746797">
        <w:t>) Create a view NumStops that provides a count off the number of stops in each route</w:t>
      </w:r>
      <w:r>
        <w:t>.  The resulting view must have two columns</w:t>
      </w:r>
    </w:p>
    <w:p w:rsidR="00982966" w:rsidRDefault="00982966" w:rsidP="00982966">
      <w:pPr>
        <w:pStyle w:val="Program"/>
        <w:tabs>
          <w:tab w:val="left" w:pos="720"/>
        </w:tabs>
        <w:spacing w:before="0" w:line="240" w:lineRule="auto"/>
      </w:pPr>
      <w:r>
        <w:tab/>
        <w:t>1. routeid – the id of the route</w:t>
      </w:r>
    </w:p>
    <w:p w:rsidR="00CD2205" w:rsidRPr="00746797" w:rsidRDefault="00982966" w:rsidP="00982966">
      <w:pPr>
        <w:pStyle w:val="Program"/>
        <w:tabs>
          <w:tab w:val="left" w:pos="720"/>
        </w:tabs>
        <w:spacing w:before="0" w:line="240" w:lineRule="auto"/>
      </w:pPr>
      <w:r>
        <w:tab/>
        <w:t>2. nstops – the number of stops in that route</w:t>
      </w:r>
    </w:p>
    <w:p w:rsidR="00327E51" w:rsidRDefault="00327E51" w:rsidP="00982966">
      <w:pPr>
        <w:pStyle w:val="Program"/>
        <w:tabs>
          <w:tab w:val="left" w:pos="2160"/>
        </w:tabs>
        <w:spacing w:before="0" w:line="240" w:lineRule="auto"/>
      </w:pPr>
    </w:p>
    <w:p w:rsidR="007515E2" w:rsidRPr="007515E2" w:rsidRDefault="007515E2" w:rsidP="00982966">
      <w:pPr>
        <w:pStyle w:val="Program"/>
        <w:tabs>
          <w:tab w:val="left" w:pos="2160"/>
        </w:tabs>
        <w:spacing w:before="0" w:line="240" w:lineRule="auto"/>
        <w:rPr>
          <w:b/>
        </w:rPr>
      </w:pPr>
      <w:r w:rsidRPr="007515E2">
        <w:rPr>
          <w:b/>
        </w:rPr>
        <w:t>CREATE VIEW NumStops AS</w:t>
      </w:r>
    </w:p>
    <w:p w:rsidR="007515E2" w:rsidRPr="007515E2" w:rsidRDefault="007515E2" w:rsidP="007515E2">
      <w:pPr>
        <w:pStyle w:val="Program"/>
        <w:tabs>
          <w:tab w:val="left" w:pos="2160"/>
        </w:tabs>
        <w:spacing w:before="0" w:line="240" w:lineRule="auto"/>
        <w:ind w:firstLine="135"/>
        <w:rPr>
          <w:b/>
        </w:rPr>
      </w:pPr>
      <w:r w:rsidRPr="007515E2">
        <w:rPr>
          <w:b/>
        </w:rPr>
        <w:t xml:space="preserve">SELECT </w:t>
      </w:r>
      <w:r w:rsidR="00741C4F">
        <w:rPr>
          <w:b/>
        </w:rPr>
        <w:t>r.</w:t>
      </w:r>
      <w:r w:rsidRPr="007515E2">
        <w:rPr>
          <w:b/>
        </w:rPr>
        <w:t xml:space="preserve">routeid, </w:t>
      </w:r>
    </w:p>
    <w:p w:rsidR="007515E2" w:rsidRPr="007515E2" w:rsidRDefault="007515E2" w:rsidP="007515E2">
      <w:pPr>
        <w:pStyle w:val="Program"/>
        <w:tabs>
          <w:tab w:val="left" w:pos="2160"/>
        </w:tabs>
        <w:spacing w:before="0" w:line="240" w:lineRule="auto"/>
        <w:ind w:firstLine="135"/>
        <w:rPr>
          <w:b/>
        </w:rPr>
      </w:pPr>
      <w:r w:rsidRPr="007515E2">
        <w:rPr>
          <w:b/>
        </w:rPr>
        <w:t xml:space="preserve">  (SELECT count(*) FROM Stops WHERE routeid =r.routeid ) AS nstops</w:t>
      </w:r>
    </w:p>
    <w:p w:rsidR="007515E2" w:rsidRPr="007515E2" w:rsidRDefault="007515E2" w:rsidP="007515E2">
      <w:pPr>
        <w:pStyle w:val="Program"/>
        <w:tabs>
          <w:tab w:val="left" w:pos="2160"/>
        </w:tabs>
        <w:spacing w:before="0" w:line="240" w:lineRule="auto"/>
        <w:ind w:firstLine="135"/>
        <w:rPr>
          <w:b/>
        </w:rPr>
      </w:pPr>
      <w:r w:rsidRPr="007515E2">
        <w:rPr>
          <w:b/>
        </w:rPr>
        <w:t>FROM Routes r ;</w:t>
      </w:r>
    </w:p>
    <w:p w:rsidR="00327E51" w:rsidRDefault="00327E51" w:rsidP="00982966">
      <w:pPr>
        <w:pStyle w:val="Program"/>
        <w:tabs>
          <w:tab w:val="left" w:pos="2160"/>
        </w:tabs>
        <w:spacing w:before="0" w:line="240" w:lineRule="auto"/>
      </w:pPr>
    </w:p>
    <w:p w:rsidR="00982966" w:rsidRDefault="00982966" w:rsidP="00982966">
      <w:pPr>
        <w:pStyle w:val="Program"/>
        <w:tabs>
          <w:tab w:val="left" w:pos="2160"/>
        </w:tabs>
        <w:spacing w:before="0" w:line="240" w:lineRule="auto"/>
      </w:pPr>
      <w:r>
        <w:t xml:space="preserve">b) Suppose you want to create a view </w:t>
      </w:r>
      <w:r w:rsidRPr="00746797">
        <w:t xml:space="preserve">RoutesToTampa that lists the route ids of all routes which end (i.e. whose last stop) is in </w:t>
      </w:r>
      <w:smartTag w:uri="urn:schemas-microsoft-com:office:smarttags" w:element="place">
        <w:smartTag w:uri="urn:schemas-microsoft-com:office:smarttags" w:element="City">
          <w:r w:rsidRPr="00746797">
            <w:t>Tampa</w:t>
          </w:r>
        </w:smartTag>
        <w:r w:rsidRPr="00746797">
          <w:t xml:space="preserve"> </w:t>
        </w:r>
        <w:smartTag w:uri="urn:schemas-microsoft-com:office:smarttags" w:element="State">
          <w:r w:rsidRPr="00746797">
            <w:t>FL.</w:t>
          </w:r>
        </w:smartTag>
      </w:smartTag>
      <w:r w:rsidRPr="00746797">
        <w:t xml:space="preserve"> </w:t>
      </w:r>
      <w:r>
        <w:t xml:space="preserve"> </w:t>
      </w:r>
      <w:r w:rsidR="00EE4D02">
        <w:t xml:space="preserve">Implement this using </w:t>
      </w:r>
      <w:r>
        <w:t>join</w:t>
      </w:r>
      <w:r w:rsidR="00EE4D02">
        <w:t>s</w:t>
      </w:r>
      <w:r>
        <w:t xml:space="preserve"> and no subqueries (Hint, this will be easier to do, and will get more credit, if you use the view Nu</w:t>
      </w:r>
      <w:r w:rsidR="00CD2205">
        <w:t>mStops, which you defined above.  Keep in mind that in the Stops table, the j'th stop for a route has a stopndx value of j)</w:t>
      </w:r>
    </w:p>
    <w:p w:rsidR="00982966" w:rsidRDefault="00982966" w:rsidP="00982966">
      <w:pPr>
        <w:pStyle w:val="Program"/>
        <w:tabs>
          <w:tab w:val="left" w:pos="2160"/>
        </w:tabs>
        <w:spacing w:before="0" w:line="240" w:lineRule="auto"/>
      </w:pPr>
    </w:p>
    <w:p w:rsidR="00982966" w:rsidRDefault="00982966" w:rsidP="00982966">
      <w:pPr>
        <w:pStyle w:val="Program"/>
        <w:tabs>
          <w:tab w:val="left" w:pos="2160"/>
        </w:tabs>
        <w:spacing w:before="0" w:line="240" w:lineRule="auto"/>
      </w:pPr>
      <w:r>
        <w:t xml:space="preserve">     b1] Show the Join Diagram (consider treating NumStops as if it were a table)</w:t>
      </w:r>
    </w:p>
    <w:p w:rsidR="00982966" w:rsidRPr="00746797" w:rsidRDefault="00982966" w:rsidP="00982966">
      <w:pPr>
        <w:pStyle w:val="Program"/>
        <w:tabs>
          <w:tab w:val="left" w:pos="2160"/>
        </w:tabs>
        <w:spacing w:before="0" w:line="240" w:lineRule="auto"/>
      </w:pPr>
    </w:p>
    <w:p w:rsidR="00982966" w:rsidRPr="00746797" w:rsidRDefault="00ED49DE" w:rsidP="00982966">
      <w:pPr>
        <w:pStyle w:val="Program"/>
        <w:tabs>
          <w:tab w:val="left" w:pos="2160"/>
        </w:tabs>
        <w:spacing w:before="0" w:line="240" w:lineRule="auto"/>
      </w:pPr>
      <w:r w:rsidRPr="00ED49DE">
        <w:pict>
          <v:shape id="Object 4" o:spid="_x0000_i1026" type="#_x0000_t75" style="width:272.25pt;height:108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">
            <v:imagedata r:id="rId9" o:title="" croptop="-4139f" cropbottom="-196f" cropright="-203f"/>
            <o:lock v:ext="edit" aspectratio="f"/>
          </v:shape>
        </w:pict>
      </w:r>
    </w:p>
    <w:p w:rsidR="00982966" w:rsidRPr="00746797" w:rsidRDefault="00982966" w:rsidP="00982966">
      <w:pPr>
        <w:pStyle w:val="Program"/>
        <w:tabs>
          <w:tab w:val="left" w:pos="2160"/>
        </w:tabs>
        <w:spacing w:before="0" w:line="240" w:lineRule="auto"/>
      </w:pPr>
    </w:p>
    <w:p w:rsidR="00982966" w:rsidRPr="00746797" w:rsidRDefault="00982966" w:rsidP="00982966">
      <w:pPr>
        <w:pStyle w:val="Program"/>
        <w:tabs>
          <w:tab w:val="left" w:pos="2160"/>
        </w:tabs>
        <w:spacing w:before="0" w:line="240" w:lineRule="auto"/>
      </w:pPr>
    </w:p>
    <w:p w:rsidR="00EE4D02" w:rsidRDefault="00EE4D02" w:rsidP="00EE4D02">
      <w:pPr>
        <w:pStyle w:val="Program"/>
        <w:tabs>
          <w:tab w:val="left" w:pos="2160"/>
        </w:tabs>
        <w:spacing w:before="0" w:line="240" w:lineRule="auto"/>
      </w:pPr>
      <w:r>
        <w:t>b2] Write the SQL, using joins, and no subqueries</w:t>
      </w:r>
    </w:p>
    <w:p w:rsidR="00ED49DE" w:rsidRDefault="00ED49DE" w:rsidP="00EE4D02">
      <w:pPr>
        <w:pStyle w:val="Program"/>
        <w:tabs>
          <w:tab w:val="left" w:pos="2160"/>
        </w:tabs>
        <w:spacing w:before="0" w:line="240" w:lineRule="auto"/>
      </w:pPr>
    </w:p>
    <w:p w:rsidR="000E65D1" w:rsidRDefault="000E65D1" w:rsidP="00EE4D02">
      <w:pPr>
        <w:pStyle w:val="Program"/>
        <w:tabs>
          <w:tab w:val="left" w:pos="2160"/>
        </w:tabs>
        <w:spacing w:before="0" w:line="240" w:lineRule="auto"/>
        <w:rPr>
          <w:b/>
        </w:rPr>
      </w:pPr>
      <w:r>
        <w:rPr>
          <w:b/>
        </w:rPr>
        <w:t>CREATE VIEW RoutesToTampa AS</w:t>
      </w:r>
    </w:p>
    <w:p w:rsidR="00ED49DE" w:rsidRPr="00ED49DE" w:rsidRDefault="000E65D1" w:rsidP="00EE4D02">
      <w:pPr>
        <w:pStyle w:val="Program"/>
        <w:tabs>
          <w:tab w:val="left" w:pos="2160"/>
        </w:tabs>
        <w:spacing w:before="0" w:line="240" w:lineRule="auto"/>
        <w:rPr>
          <w:b/>
        </w:rPr>
      </w:pPr>
      <w:r>
        <w:rPr>
          <w:b/>
        </w:rPr>
        <w:t xml:space="preserve">  </w:t>
      </w:r>
      <w:r w:rsidR="00ED49DE" w:rsidRPr="00ED49DE">
        <w:rPr>
          <w:b/>
        </w:rPr>
        <w:t>SELECT routeid</w:t>
      </w:r>
    </w:p>
    <w:p w:rsidR="00ED49DE" w:rsidRPr="00ED49DE" w:rsidRDefault="000E65D1" w:rsidP="00EE4D02">
      <w:pPr>
        <w:pStyle w:val="Program"/>
        <w:tabs>
          <w:tab w:val="left" w:pos="2160"/>
        </w:tabs>
        <w:spacing w:before="0" w:line="240" w:lineRule="auto"/>
        <w:rPr>
          <w:b/>
        </w:rPr>
      </w:pPr>
      <w:r>
        <w:rPr>
          <w:b/>
        </w:rPr>
        <w:t xml:space="preserve">  </w:t>
      </w:r>
      <w:r w:rsidR="00ED49DE" w:rsidRPr="00ED49DE">
        <w:rPr>
          <w:b/>
        </w:rPr>
        <w:t>FROM ( Stops NATURAL JOIN NumStops ) NATURAL JOIN Locations</w:t>
      </w:r>
    </w:p>
    <w:p w:rsidR="00ED49DE" w:rsidRPr="00ED49DE" w:rsidRDefault="000E65D1" w:rsidP="00EE4D02">
      <w:pPr>
        <w:pStyle w:val="Program"/>
        <w:tabs>
          <w:tab w:val="left" w:pos="2160"/>
        </w:tabs>
        <w:spacing w:before="0" w:line="240" w:lineRule="auto"/>
        <w:rPr>
          <w:b/>
        </w:rPr>
      </w:pPr>
      <w:r>
        <w:rPr>
          <w:b/>
        </w:rPr>
        <w:t xml:space="preserve">  </w:t>
      </w:r>
      <w:r w:rsidR="00ED49DE" w:rsidRPr="00ED49DE">
        <w:rPr>
          <w:b/>
        </w:rPr>
        <w:t>WHERE city = ‘TAMPA’ AND state = ‘FL’ AND stopndx = nstops ;</w:t>
      </w:r>
    </w:p>
    <w:p w:rsidR="00327E51" w:rsidRDefault="00327E51" w:rsidP="00EE4D02">
      <w:pPr>
        <w:pStyle w:val="Program"/>
        <w:tabs>
          <w:tab w:val="left" w:pos="2160"/>
        </w:tabs>
        <w:spacing w:before="0" w:line="240" w:lineRule="auto"/>
      </w:pPr>
    </w:p>
    <w:p w:rsidR="00EE4D02" w:rsidRDefault="00EE4D02" w:rsidP="00EE4D02">
      <w:pPr>
        <w:pStyle w:val="Program"/>
        <w:tabs>
          <w:tab w:val="left" w:pos="2160"/>
        </w:tabs>
        <w:spacing w:before="0" w:line="240" w:lineRule="auto"/>
      </w:pPr>
      <w:r>
        <w:t>c) Write the SQL for RoutesToTampa using at least one subquery (but DO NOT use inline, factored or defined views – ASK if you do not understand the difference).  Extra credit if you do not use any joins at all.</w:t>
      </w:r>
    </w:p>
    <w:p w:rsidR="00EE4D02" w:rsidRDefault="00EE4D02" w:rsidP="00982966">
      <w:pPr>
        <w:pStyle w:val="Program"/>
        <w:tabs>
          <w:tab w:val="left" w:pos="2160"/>
        </w:tabs>
        <w:spacing w:before="0" w:line="240" w:lineRule="auto"/>
      </w:pPr>
    </w:p>
    <w:p w:rsidR="003B5DD4" w:rsidRDefault="003B5DD4" w:rsidP="001B0452">
      <w:pPr>
        <w:pStyle w:val="BodyTextIndent"/>
        <w:ind w:left="0" w:firstLine="0"/>
        <w:rPr>
          <w:b/>
          <w:szCs w:val="20"/>
        </w:rPr>
      </w:pPr>
      <w:r>
        <w:rPr>
          <w:b/>
          <w:szCs w:val="20"/>
        </w:rPr>
        <w:t>CREATE VIEW RoutesToTampa AS</w:t>
      </w:r>
    </w:p>
    <w:p w:rsidR="003B5DD4" w:rsidRDefault="003B5DD4" w:rsidP="003B5DD4">
      <w:pPr>
        <w:pStyle w:val="BodyTextIndent"/>
        <w:ind w:left="0" w:firstLine="120"/>
        <w:rPr>
          <w:b/>
          <w:szCs w:val="20"/>
        </w:rPr>
      </w:pPr>
      <w:r>
        <w:rPr>
          <w:b/>
          <w:szCs w:val="20"/>
        </w:rPr>
        <w:t xml:space="preserve">SELECT </w:t>
      </w:r>
      <w:r w:rsidR="00741C4F">
        <w:rPr>
          <w:b/>
          <w:szCs w:val="20"/>
        </w:rPr>
        <w:t>s.</w:t>
      </w:r>
      <w:r>
        <w:rPr>
          <w:b/>
          <w:szCs w:val="20"/>
        </w:rPr>
        <w:t>routeid</w:t>
      </w:r>
    </w:p>
    <w:p w:rsidR="003B5DD4" w:rsidRDefault="003B5DD4" w:rsidP="003B5DD4">
      <w:pPr>
        <w:pStyle w:val="BodyTextIndent"/>
        <w:ind w:left="0" w:firstLine="120"/>
        <w:rPr>
          <w:b/>
          <w:szCs w:val="20"/>
        </w:rPr>
      </w:pPr>
      <w:r>
        <w:rPr>
          <w:b/>
          <w:szCs w:val="20"/>
        </w:rPr>
        <w:t xml:space="preserve"> FROM Stops s</w:t>
      </w:r>
    </w:p>
    <w:p w:rsidR="003B5DD4" w:rsidRDefault="003B5DD4" w:rsidP="003B5DD4">
      <w:pPr>
        <w:pStyle w:val="BodyTextIndent"/>
        <w:ind w:left="0" w:firstLine="120"/>
        <w:rPr>
          <w:b/>
          <w:szCs w:val="20"/>
        </w:rPr>
      </w:pPr>
      <w:r>
        <w:rPr>
          <w:b/>
          <w:szCs w:val="20"/>
        </w:rPr>
        <w:t xml:space="preserve"> WHERE stopndx = (SELECT </w:t>
      </w:r>
      <w:r w:rsidR="00CD5181">
        <w:rPr>
          <w:b/>
          <w:szCs w:val="20"/>
        </w:rPr>
        <w:t>count(*)</w:t>
      </w:r>
      <w:r>
        <w:rPr>
          <w:b/>
          <w:szCs w:val="20"/>
        </w:rPr>
        <w:t xml:space="preserve"> FROM Stops WHERE routeid = s.routeid) AND locid = ( SELECT locid FROM Locations WEHRE city = ‘TAMPA’ AND state = ‘FL’ );</w:t>
      </w:r>
    </w:p>
    <w:p w:rsidR="001B0452" w:rsidRPr="0022704A" w:rsidRDefault="00327E51" w:rsidP="003B5DD4">
      <w:pPr>
        <w:pStyle w:val="BodyTextIndent"/>
        <w:ind w:left="0" w:firstLine="120"/>
        <w:rPr>
          <w:b/>
          <w:szCs w:val="20"/>
        </w:rPr>
      </w:pPr>
      <w:r>
        <w:rPr>
          <w:b/>
          <w:szCs w:val="20"/>
        </w:rPr>
        <w:br w:type="page"/>
      </w:r>
      <w:r w:rsidR="001B0452" w:rsidRPr="0022704A">
        <w:rPr>
          <w:b/>
          <w:szCs w:val="20"/>
        </w:rPr>
        <w:lastRenderedPageBreak/>
        <w:t xml:space="preserve">3. Conceptual Design </w:t>
      </w:r>
    </w:p>
    <w:p w:rsidR="001B0452" w:rsidRPr="0022704A" w:rsidRDefault="001B0452" w:rsidP="001B0452">
      <w:pPr>
        <w:pStyle w:val="BodyTextIndent"/>
        <w:ind w:left="0" w:firstLine="0"/>
        <w:rPr>
          <w:b/>
          <w:szCs w:val="20"/>
        </w:rPr>
      </w:pPr>
    </w:p>
    <w:p w:rsidR="00BF78D1" w:rsidRDefault="00BF78D1" w:rsidP="001B0452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  <w:r>
        <w:rPr>
          <w:szCs w:val="20"/>
        </w:rPr>
        <w:t>Consider a database that keeps track of the following information</w:t>
      </w:r>
    </w:p>
    <w:p w:rsidR="00BF78D1" w:rsidRDefault="00BF78D1" w:rsidP="001B0452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</w:p>
    <w:p w:rsidR="00B73464" w:rsidRPr="00BF78D1" w:rsidRDefault="00B73464" w:rsidP="001B0452">
      <w:pPr>
        <w:pStyle w:val="Program"/>
        <w:tabs>
          <w:tab w:val="left" w:pos="2160"/>
        </w:tabs>
        <w:spacing w:before="0" w:line="240" w:lineRule="auto"/>
      </w:pPr>
      <w:r>
        <w:rPr>
          <w:szCs w:val="20"/>
        </w:rPr>
        <w:t xml:space="preserve">A </w:t>
      </w:r>
      <w:r w:rsidR="001F05D6">
        <w:rPr>
          <w:szCs w:val="20"/>
        </w:rPr>
        <w:t>wholesale grocer</w:t>
      </w:r>
      <w:r>
        <w:rPr>
          <w:szCs w:val="20"/>
        </w:rPr>
        <w:t xml:space="preserve"> assigns salesmen to </w:t>
      </w:r>
      <w:r w:rsidR="001F05D6">
        <w:rPr>
          <w:szCs w:val="20"/>
        </w:rPr>
        <w:t>store</w:t>
      </w:r>
      <w:r w:rsidR="005F41FE">
        <w:rPr>
          <w:szCs w:val="20"/>
        </w:rPr>
        <w:t>s</w:t>
      </w:r>
      <w:r>
        <w:rPr>
          <w:szCs w:val="20"/>
        </w:rPr>
        <w:t xml:space="preserve">, </w:t>
      </w:r>
      <w:r>
        <w:t xml:space="preserve">which they visit with a specified frequency.  </w:t>
      </w:r>
      <w:r w:rsidR="00BF78D1">
        <w:t xml:space="preserve">A store orders products from the wholesale grocer through a salesman.  For each order, the database keeps track of the </w:t>
      </w:r>
      <w:r w:rsidR="00327E51">
        <w:t xml:space="preserve">salesman, the </w:t>
      </w:r>
      <w:r w:rsidR="00BF78D1">
        <w:t>date of the order, the items purchased, and for each item, the quantity and price agreed on.</w:t>
      </w:r>
      <w:r>
        <w:br/>
      </w:r>
    </w:p>
    <w:p w:rsidR="001B0452" w:rsidRPr="0022704A" w:rsidRDefault="001F05D6" w:rsidP="001B0452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  <w:r>
        <w:rPr>
          <w:szCs w:val="20"/>
        </w:rPr>
        <w:t xml:space="preserve">Draw an ER diagram, </w:t>
      </w:r>
      <w:r w:rsidR="001B0452" w:rsidRPr="0022704A">
        <w:rPr>
          <w:szCs w:val="20"/>
        </w:rPr>
        <w:t xml:space="preserve">using either </w:t>
      </w:r>
      <w:r>
        <w:rPr>
          <w:szCs w:val="20"/>
        </w:rPr>
        <w:t xml:space="preserve">(Easy) Crow Magnum or UML, </w:t>
      </w:r>
      <w:r w:rsidR="001B0452" w:rsidRPr="0022704A">
        <w:rPr>
          <w:szCs w:val="20"/>
        </w:rPr>
        <w:t xml:space="preserve">of the database </w:t>
      </w:r>
      <w:r>
        <w:rPr>
          <w:szCs w:val="20"/>
        </w:rPr>
        <w:t xml:space="preserve">that manages this information, </w:t>
      </w:r>
      <w:r w:rsidR="001B0452" w:rsidRPr="0022704A">
        <w:rPr>
          <w:szCs w:val="20"/>
        </w:rPr>
        <w:t xml:space="preserve">using at least the entity classes: </w:t>
      </w:r>
      <w:r>
        <w:rPr>
          <w:b/>
          <w:bCs/>
          <w:szCs w:val="20"/>
        </w:rPr>
        <w:t xml:space="preserve">Store, Salesman, </w:t>
      </w:r>
      <w:r w:rsidRPr="001F05D6">
        <w:rPr>
          <w:bCs/>
          <w:szCs w:val="20"/>
        </w:rPr>
        <w:t>and</w:t>
      </w:r>
      <w:r>
        <w:rPr>
          <w:b/>
          <w:bCs/>
          <w:szCs w:val="20"/>
        </w:rPr>
        <w:t xml:space="preserve"> Product</w:t>
      </w:r>
      <w:r w:rsidR="001B0452" w:rsidRPr="0022704A">
        <w:rPr>
          <w:szCs w:val="20"/>
        </w:rPr>
        <w:t>.  You may add other entity classes, but only if they are required to satisfy the requirements; don't add extraneous classes.  In addition:</w:t>
      </w:r>
    </w:p>
    <w:p w:rsidR="001B0452" w:rsidRPr="0022704A" w:rsidRDefault="001B0452" w:rsidP="001B0452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  <w:r w:rsidRPr="0022704A">
        <w:rPr>
          <w:szCs w:val="20"/>
        </w:rPr>
        <w:t xml:space="preserve"> </w:t>
      </w:r>
    </w:p>
    <w:p w:rsidR="001B0452" w:rsidRPr="0022704A" w:rsidRDefault="001B0452" w:rsidP="001B0452">
      <w:pPr>
        <w:pStyle w:val="Program"/>
        <w:numPr>
          <w:ilvl w:val="0"/>
          <w:numId w:val="9"/>
        </w:numPr>
        <w:tabs>
          <w:tab w:val="left" w:pos="2160"/>
        </w:tabs>
        <w:spacing w:before="0" w:line="240" w:lineRule="auto"/>
        <w:rPr>
          <w:szCs w:val="20"/>
        </w:rPr>
      </w:pPr>
      <w:r w:rsidRPr="0022704A">
        <w:rPr>
          <w:szCs w:val="20"/>
        </w:rPr>
        <w:t>You must show all relationship characterizations</w:t>
      </w:r>
    </w:p>
    <w:p w:rsidR="001B0452" w:rsidRPr="0022704A" w:rsidRDefault="001B0452" w:rsidP="001B0452">
      <w:pPr>
        <w:pStyle w:val="Program"/>
        <w:numPr>
          <w:ilvl w:val="0"/>
          <w:numId w:val="9"/>
        </w:numPr>
        <w:tabs>
          <w:tab w:val="left" w:pos="2160"/>
        </w:tabs>
        <w:spacing w:before="0" w:line="240" w:lineRule="auto"/>
        <w:rPr>
          <w:szCs w:val="20"/>
        </w:rPr>
      </w:pPr>
      <w:r w:rsidRPr="0022704A">
        <w:rPr>
          <w:szCs w:val="20"/>
        </w:rPr>
        <w:t xml:space="preserve">You must show </w:t>
      </w:r>
      <w:r w:rsidRPr="0022704A">
        <w:rPr>
          <w:i/>
          <w:szCs w:val="20"/>
        </w:rPr>
        <w:t>all</w:t>
      </w:r>
      <w:r w:rsidRPr="0022704A">
        <w:rPr>
          <w:szCs w:val="20"/>
        </w:rPr>
        <w:t xml:space="preserve"> attributes on the diagram</w:t>
      </w:r>
    </w:p>
    <w:p w:rsidR="001B0452" w:rsidRPr="0022704A" w:rsidRDefault="001B0452" w:rsidP="001B0452">
      <w:pPr>
        <w:pStyle w:val="Program"/>
        <w:numPr>
          <w:ilvl w:val="0"/>
          <w:numId w:val="9"/>
        </w:numPr>
        <w:tabs>
          <w:tab w:val="left" w:pos="2160"/>
        </w:tabs>
        <w:spacing w:before="0" w:line="240" w:lineRule="auto"/>
        <w:rPr>
          <w:szCs w:val="20"/>
        </w:rPr>
      </w:pPr>
      <w:r w:rsidRPr="0022704A">
        <w:rPr>
          <w:szCs w:val="20"/>
        </w:rPr>
        <w:t>Properly identify all primary keys and discriminators</w:t>
      </w:r>
    </w:p>
    <w:p w:rsidR="001F05D6" w:rsidRPr="00BF78D1" w:rsidRDefault="001B0452" w:rsidP="001F05D6">
      <w:pPr>
        <w:pStyle w:val="Program"/>
        <w:numPr>
          <w:ilvl w:val="0"/>
          <w:numId w:val="9"/>
        </w:numPr>
        <w:tabs>
          <w:tab w:val="left" w:pos="2160"/>
        </w:tabs>
        <w:spacing w:before="0" w:line="240" w:lineRule="auto"/>
        <w:rPr>
          <w:szCs w:val="20"/>
        </w:rPr>
      </w:pPr>
      <w:r w:rsidRPr="0022704A">
        <w:t>For each 1:M relationship, appropriately indicate if it is an independent, mandatory, dependent, or identifying relationship.</w:t>
      </w:r>
    </w:p>
    <w:p w:rsidR="001F05D6" w:rsidRPr="007D427F" w:rsidRDefault="00BF78D1" w:rsidP="001F05D6">
      <w:pPr>
        <w:pStyle w:val="Program"/>
        <w:numPr>
          <w:ilvl w:val="0"/>
          <w:numId w:val="9"/>
        </w:numPr>
        <w:tabs>
          <w:tab w:val="left" w:pos="2160"/>
        </w:tabs>
        <w:spacing w:before="0" w:line="240" w:lineRule="auto"/>
        <w:rPr>
          <w:szCs w:val="20"/>
        </w:rPr>
      </w:pPr>
      <w:r>
        <w:t>For any bridge class, decide what kind of bridge class to use</w:t>
      </w:r>
    </w:p>
    <w:p w:rsidR="007D427F" w:rsidRDefault="007D427F" w:rsidP="007D427F">
      <w:pPr>
        <w:pStyle w:val="Program"/>
        <w:tabs>
          <w:tab w:val="left" w:pos="2160"/>
        </w:tabs>
        <w:spacing w:before="0" w:line="240" w:lineRule="auto"/>
      </w:pPr>
    </w:p>
    <w:p w:rsidR="007D427F" w:rsidRPr="00327E51" w:rsidRDefault="007D427F" w:rsidP="001F05D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  <w:r>
        <w:sym w:font="Wingdings" w:char="F0E8"/>
      </w:r>
      <w:r>
        <w:t xml:space="preserve"> Explaining any significant design decisions you made may help your grade.</w:t>
      </w:r>
    </w:p>
    <w:p w:rsidR="007D427F" w:rsidRDefault="007D427F" w:rsidP="001F05D6">
      <w:pPr>
        <w:pStyle w:val="Program"/>
        <w:tabs>
          <w:tab w:val="left" w:pos="2160"/>
        </w:tabs>
        <w:spacing w:before="0" w:line="240" w:lineRule="auto"/>
        <w:rPr>
          <w:b/>
          <w:szCs w:val="20"/>
        </w:rPr>
      </w:pPr>
    </w:p>
    <w:p w:rsidR="007D427F" w:rsidRDefault="001F05D6" w:rsidP="001F05D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  <w:r>
        <w:rPr>
          <w:szCs w:val="20"/>
        </w:rPr>
        <w:t xml:space="preserve">Suppose that a store MUST make an order </w:t>
      </w:r>
      <w:r w:rsidR="00BF78D1">
        <w:rPr>
          <w:szCs w:val="20"/>
        </w:rPr>
        <w:t xml:space="preserve">through a salesman assigned to the store.  </w:t>
      </w:r>
      <w:r w:rsidR="007D427F" w:rsidRPr="00BF78D1">
        <w:rPr>
          <w:b/>
          <w:szCs w:val="20"/>
        </w:rPr>
        <w:t>For full credit</w:t>
      </w:r>
      <w:r w:rsidR="007D427F">
        <w:rPr>
          <w:szCs w:val="20"/>
        </w:rPr>
        <w:t>, d</w:t>
      </w:r>
      <w:r w:rsidR="00BF78D1">
        <w:rPr>
          <w:szCs w:val="20"/>
        </w:rPr>
        <w:t>raw the ER diagram so that it inherently enforces this constraint.</w:t>
      </w:r>
    </w:p>
    <w:p w:rsidR="001D5393" w:rsidRDefault="001D5393" w:rsidP="001F05D6">
      <w:pPr>
        <w:pStyle w:val="Program"/>
        <w:tabs>
          <w:tab w:val="left" w:pos="2160"/>
        </w:tabs>
        <w:spacing w:before="0" w:line="240" w:lineRule="auto"/>
        <w:rPr>
          <w:b/>
          <w:sz w:val="32"/>
        </w:rPr>
      </w:pPr>
    </w:p>
    <w:p w:rsidR="008E743D" w:rsidRPr="001F05D6" w:rsidRDefault="00811438" w:rsidP="001F05D6">
      <w:pPr>
        <w:pStyle w:val="Program"/>
        <w:tabs>
          <w:tab w:val="left" w:pos="2160"/>
        </w:tabs>
        <w:spacing w:before="0" w:line="240" w:lineRule="auto"/>
        <w:rPr>
          <w:szCs w:val="20"/>
        </w:rPr>
      </w:pPr>
      <w:r w:rsidRPr="00811438">
        <w:rPr>
          <w:b/>
          <w:sz w:val="32"/>
        </w:rPr>
        <w:pict>
          <v:shape id="Object 8" o:spid="_x0000_i1027" type="#_x0000_t75" style="width:468pt;height:218.2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">
            <v:imagedata r:id="rId10" o:title="" croptop="-2924f" cropbottom="-1703f" cropleft="-1326f" cropright="-1326f"/>
            <o:lock v:ext="edit" aspectratio="f"/>
          </v:shape>
        </w:pict>
      </w:r>
      <w:r w:rsidR="00056006">
        <w:rPr>
          <w:b/>
          <w:sz w:val="32"/>
        </w:rPr>
        <w:br w:type="page"/>
      </w:r>
      <w:r w:rsidR="008E743D" w:rsidRPr="0022704A">
        <w:rPr>
          <w:b/>
          <w:sz w:val="32"/>
        </w:rPr>
        <w:lastRenderedPageBreak/>
        <w:t>Project Contribution Sheet (Confidential)</w:t>
      </w:r>
    </w:p>
    <w:p w:rsidR="008E743D" w:rsidRPr="0022704A" w:rsidRDefault="008E743D">
      <w:pPr>
        <w:jc w:val="center"/>
        <w:rPr>
          <w:b/>
          <w:sz w:val="32"/>
        </w:rPr>
      </w:pP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  <w:r w:rsidRPr="0022704A">
        <w:rPr>
          <w:b/>
          <w:sz w:val="24"/>
          <w:szCs w:val="20"/>
        </w:rPr>
        <w:t>Project Team Name</w:t>
      </w:r>
      <w:r w:rsidRPr="0022704A">
        <w:rPr>
          <w:sz w:val="24"/>
          <w:szCs w:val="20"/>
        </w:rPr>
        <w:t xml:space="preserve">: </w:t>
      </w:r>
      <w:r w:rsidRPr="0022704A">
        <w:rPr>
          <w:szCs w:val="20"/>
        </w:rPr>
        <w:t>____________________________________________</w:t>
      </w: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976"/>
        <w:gridCol w:w="1734"/>
      </w:tblGrid>
      <w:tr w:rsidR="008E743D" w:rsidRPr="0022704A"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E743D" w:rsidRPr="0022704A" w:rsidRDefault="008E743D">
            <w:pPr>
              <w:snapToGrid w:val="0"/>
              <w:rPr>
                <w:sz w:val="36"/>
                <w:szCs w:val="40"/>
              </w:rPr>
            </w:pPr>
            <w:r w:rsidRPr="0022704A">
              <w:rPr>
                <w:sz w:val="40"/>
                <w:szCs w:val="40"/>
              </w:rPr>
              <w:t xml:space="preserve">Team Members </w:t>
            </w:r>
            <w:r w:rsidRPr="0022704A">
              <w:rPr>
                <w:sz w:val="36"/>
                <w:szCs w:val="40"/>
              </w:rPr>
              <w:t>(your name first)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43D" w:rsidRPr="0022704A" w:rsidRDefault="008E743D">
            <w:pPr>
              <w:snapToGrid w:val="0"/>
              <w:rPr>
                <w:sz w:val="40"/>
                <w:szCs w:val="40"/>
              </w:rPr>
            </w:pPr>
            <w:r w:rsidRPr="0022704A">
              <w:rPr>
                <w:sz w:val="40"/>
                <w:szCs w:val="40"/>
              </w:rPr>
              <w:t>Percent</w:t>
            </w:r>
          </w:p>
        </w:tc>
      </w:tr>
      <w:tr w:rsidR="008E743D" w:rsidRPr="0022704A"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E743D" w:rsidRPr="0022704A" w:rsidRDefault="008E743D">
            <w:pPr>
              <w:snapToGrid w:val="0"/>
              <w:rPr>
                <w:color w:val="FFFFFF"/>
                <w:sz w:val="40"/>
                <w:szCs w:val="40"/>
              </w:rPr>
            </w:pPr>
            <w:r w:rsidRPr="0022704A">
              <w:rPr>
                <w:color w:val="FFFFFF"/>
                <w:sz w:val="40"/>
                <w:szCs w:val="40"/>
              </w:rPr>
              <w:br/>
              <w:t>Aaaaaaaaaaaaaaaaaaaaaaaaaaaa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43D" w:rsidRPr="0022704A" w:rsidRDefault="008E743D">
            <w:pPr>
              <w:snapToGrid w:val="0"/>
              <w:rPr>
                <w:sz w:val="40"/>
                <w:szCs w:val="40"/>
              </w:rPr>
            </w:pPr>
          </w:p>
        </w:tc>
      </w:tr>
      <w:tr w:rsidR="008E743D" w:rsidRPr="0022704A"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E743D" w:rsidRPr="0022704A" w:rsidRDefault="008E743D">
            <w:pPr>
              <w:snapToGrid w:val="0"/>
              <w:rPr>
                <w:sz w:val="40"/>
                <w:szCs w:val="40"/>
              </w:rPr>
            </w:pPr>
            <w:r w:rsidRPr="0022704A">
              <w:rPr>
                <w:sz w:val="40"/>
                <w:szCs w:val="40"/>
              </w:rPr>
              <w:br/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43D" w:rsidRPr="0022704A" w:rsidRDefault="008E743D">
            <w:pPr>
              <w:snapToGrid w:val="0"/>
              <w:rPr>
                <w:sz w:val="40"/>
                <w:szCs w:val="40"/>
              </w:rPr>
            </w:pPr>
          </w:p>
        </w:tc>
      </w:tr>
      <w:tr w:rsidR="008E743D" w:rsidRPr="0022704A"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E743D" w:rsidRPr="0022704A" w:rsidRDefault="008E743D">
            <w:pPr>
              <w:snapToGrid w:val="0"/>
              <w:rPr>
                <w:sz w:val="40"/>
                <w:szCs w:val="40"/>
              </w:rPr>
            </w:pPr>
            <w:r w:rsidRPr="0022704A">
              <w:rPr>
                <w:sz w:val="40"/>
                <w:szCs w:val="40"/>
              </w:rPr>
              <w:br/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43D" w:rsidRPr="0022704A" w:rsidRDefault="008E743D">
            <w:pPr>
              <w:snapToGrid w:val="0"/>
              <w:rPr>
                <w:sz w:val="40"/>
                <w:szCs w:val="40"/>
              </w:rPr>
            </w:pPr>
          </w:p>
        </w:tc>
      </w:tr>
    </w:tbl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b/>
          <w:szCs w:val="20"/>
          <w:u w:val="single"/>
        </w:rPr>
      </w:pPr>
      <w:r w:rsidRPr="0022704A">
        <w:rPr>
          <w:b/>
          <w:szCs w:val="20"/>
          <w:u w:val="single"/>
        </w:rPr>
        <w:t>Instructions</w:t>
      </w: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  <w:r w:rsidRPr="0022704A">
        <w:rPr>
          <w:szCs w:val="20"/>
        </w:rPr>
        <w:t>1) Write your project team name</w:t>
      </w: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  <w:r w:rsidRPr="0022704A">
        <w:rPr>
          <w:szCs w:val="20"/>
        </w:rPr>
        <w:t xml:space="preserve">2) List the names of all the members of your project team (include yourself </w:t>
      </w:r>
      <w:r w:rsidRPr="0022704A">
        <w:rPr>
          <w:b/>
          <w:szCs w:val="20"/>
        </w:rPr>
        <w:t>FIRST</w:t>
      </w:r>
      <w:r w:rsidRPr="0022704A">
        <w:rPr>
          <w:szCs w:val="20"/>
        </w:rPr>
        <w:t>)</w:t>
      </w:r>
    </w:p>
    <w:p w:rsidR="008E743D" w:rsidRPr="0022704A" w:rsidRDefault="008E743D">
      <w:pPr>
        <w:rPr>
          <w:szCs w:val="20"/>
        </w:rPr>
      </w:pPr>
    </w:p>
    <w:p w:rsidR="008E743D" w:rsidRPr="0022704A" w:rsidRDefault="008E743D">
      <w:pPr>
        <w:rPr>
          <w:szCs w:val="20"/>
        </w:rPr>
      </w:pPr>
      <w:r w:rsidRPr="0022704A">
        <w:rPr>
          <w:szCs w:val="20"/>
        </w:rPr>
        <w:t xml:space="preserve">3) Estimate the pct overall contribution of each member of the team (include yourself) </w:t>
      </w:r>
      <w:r w:rsidR="0047474A">
        <w:rPr>
          <w:szCs w:val="20"/>
        </w:rPr>
        <w:t>to</w:t>
      </w:r>
      <w:r w:rsidRPr="0022704A">
        <w:rPr>
          <w:szCs w:val="20"/>
        </w:rPr>
        <w:t xml:space="preserve"> the project since it began</w:t>
      </w:r>
    </w:p>
    <w:p w:rsidR="008E743D" w:rsidRPr="0022704A" w:rsidRDefault="008E743D">
      <w:pPr>
        <w:numPr>
          <w:ilvl w:val="0"/>
          <w:numId w:val="3"/>
        </w:numPr>
        <w:tabs>
          <w:tab w:val="left" w:pos="720"/>
        </w:tabs>
        <w:rPr>
          <w:szCs w:val="20"/>
        </w:rPr>
      </w:pPr>
      <w:r w:rsidRPr="0022704A">
        <w:rPr>
          <w:szCs w:val="20"/>
        </w:rPr>
        <w:t>In considering pct contribution, consider both the quality and the quantity of each member's contribution</w:t>
      </w:r>
    </w:p>
    <w:p w:rsidR="008E743D" w:rsidRPr="0022704A" w:rsidRDefault="008E743D">
      <w:pPr>
        <w:numPr>
          <w:ilvl w:val="0"/>
          <w:numId w:val="3"/>
        </w:numPr>
        <w:tabs>
          <w:tab w:val="left" w:pos="720"/>
        </w:tabs>
        <w:rPr>
          <w:szCs w:val="20"/>
        </w:rPr>
      </w:pPr>
      <w:r w:rsidRPr="0022704A">
        <w:rPr>
          <w:szCs w:val="20"/>
        </w:rPr>
        <w:t>Make sure that the percentages add up to 100%</w:t>
      </w:r>
    </w:p>
    <w:p w:rsidR="008E743D" w:rsidRPr="0022704A" w:rsidRDefault="008E743D">
      <w:pPr>
        <w:pStyle w:val="Program"/>
        <w:tabs>
          <w:tab w:val="left" w:pos="2160"/>
        </w:tabs>
        <w:spacing w:before="0" w:line="240" w:lineRule="auto"/>
      </w:pPr>
    </w:p>
    <w:p w:rsidR="008E743D" w:rsidRPr="0022704A" w:rsidRDefault="008E743D"/>
    <w:p w:rsidR="008E743D" w:rsidRPr="0022704A" w:rsidRDefault="008E743D">
      <w:pPr>
        <w:pStyle w:val="Program"/>
        <w:tabs>
          <w:tab w:val="left" w:pos="2160"/>
        </w:tabs>
        <w:spacing w:before="0" w:line="240" w:lineRule="auto"/>
      </w:pPr>
    </w:p>
    <w:sectPr w:rsidR="008E743D" w:rsidRPr="0022704A">
      <w:footerReference w:type="default" r:id="rId11"/>
      <w:footnotePr>
        <w:pos w:val="beneathText"/>
      </w:footnotePr>
      <w:pgSz w:w="12240" w:h="15840"/>
      <w:pgMar w:top="1008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AE6" w:rsidRDefault="008B6AE6">
      <w:r>
        <w:separator/>
      </w:r>
    </w:p>
  </w:endnote>
  <w:endnote w:type="continuationSeparator" w:id="0">
    <w:p w:rsidR="008B6AE6" w:rsidRDefault="008B6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맑은 고딕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A4B" w:rsidRDefault="008D7A4B">
    <w:pPr>
      <w:pStyle w:val="Footer"/>
    </w:pPr>
    <w:r>
      <w:tab/>
      <w:t>Copyright © Ellis Cohen 2009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1438">
      <w:rPr>
        <w:rStyle w:val="PageNumber"/>
        <w:noProof/>
      </w:rPr>
      <w:t>3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811438">
      <w:rPr>
        <w:rStyle w:val="PageNumber"/>
        <w:noProof/>
      </w:rPr>
      <w:t>4</w:t>
    </w:r>
    <w:r>
      <w:rPr>
        <w:rStyle w:val="PageNumber"/>
      </w:rPr>
      <w:fldChar w:fldCharType="end"/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AE6" w:rsidRDefault="008B6AE6">
      <w:r>
        <w:separator/>
      </w:r>
    </w:p>
  </w:footnote>
  <w:footnote w:type="continuationSeparator" w:id="0">
    <w:p w:rsidR="008B6AE6" w:rsidRDefault="008B6A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7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4">
    <w:nsid w:val="00000005"/>
    <w:multiLevelType w:val="singleLevel"/>
    <w:tmpl w:val="0000000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8">
    <w:nsid w:val="212E2C6D"/>
    <w:multiLevelType w:val="hybridMultilevel"/>
    <w:tmpl w:val="48545442"/>
    <w:lvl w:ilvl="0" w:tplc="6700F4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00F4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8D4F7D"/>
    <w:multiLevelType w:val="hybridMultilevel"/>
    <w:tmpl w:val="74B6E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65DD"/>
    <w:rsid w:val="00056006"/>
    <w:rsid w:val="0007293C"/>
    <w:rsid w:val="000E65D1"/>
    <w:rsid w:val="00107A21"/>
    <w:rsid w:val="001B0452"/>
    <w:rsid w:val="001D5393"/>
    <w:rsid w:val="001F05D6"/>
    <w:rsid w:val="0022704A"/>
    <w:rsid w:val="00281F04"/>
    <w:rsid w:val="00305A9D"/>
    <w:rsid w:val="00327E51"/>
    <w:rsid w:val="003B5DD4"/>
    <w:rsid w:val="004706E1"/>
    <w:rsid w:val="0047474A"/>
    <w:rsid w:val="005A5D1E"/>
    <w:rsid w:val="005F41FE"/>
    <w:rsid w:val="0073150C"/>
    <w:rsid w:val="00741C4F"/>
    <w:rsid w:val="007515E2"/>
    <w:rsid w:val="007D427F"/>
    <w:rsid w:val="00811438"/>
    <w:rsid w:val="00842821"/>
    <w:rsid w:val="008665DD"/>
    <w:rsid w:val="008B6AE6"/>
    <w:rsid w:val="008D520B"/>
    <w:rsid w:val="008D7A4B"/>
    <w:rsid w:val="008E743D"/>
    <w:rsid w:val="00982966"/>
    <w:rsid w:val="00A37A56"/>
    <w:rsid w:val="00B23FAD"/>
    <w:rsid w:val="00B73464"/>
    <w:rsid w:val="00B8359A"/>
    <w:rsid w:val="00BB1EA6"/>
    <w:rsid w:val="00BF78D1"/>
    <w:rsid w:val="00C36F14"/>
    <w:rsid w:val="00C678D5"/>
    <w:rsid w:val="00CD2205"/>
    <w:rsid w:val="00CD5181"/>
    <w:rsid w:val="00ED28A7"/>
    <w:rsid w:val="00ED49DE"/>
    <w:rsid w:val="00EE4D02"/>
    <w:rsid w:val="00F321E1"/>
    <w:rsid w:val="00F74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4A"/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jc w:val="center"/>
      <w:outlineLvl w:val="0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autoSpaceDE w:val="0"/>
      <w:spacing w:before="280"/>
      <w:ind w:left="270" w:hanging="270"/>
      <w:outlineLvl w:val="1"/>
    </w:pPr>
    <w:rPr>
      <w:b/>
      <w:bCs/>
      <w:color w:val="000000"/>
      <w:sz w:val="32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autoSpaceDE w:val="0"/>
      <w:ind w:left="585" w:hanging="225"/>
      <w:outlineLvl w:val="2"/>
    </w:pPr>
    <w:rPr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autoSpaceDE w:val="0"/>
      <w:ind w:left="900" w:hanging="180"/>
      <w:outlineLvl w:val="3"/>
    </w:pPr>
    <w:rPr>
      <w:b/>
      <w:bCs/>
      <w:i/>
      <w:iCs/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character" w:default="1" w:styleId="DefaultParagraphFont">
    <w:name w:val="Default Paragraph Font"/>
    <w:semiHidden/>
    <w:rsid w:val="0022704A"/>
  </w:style>
  <w:style w:type="table" w:default="1" w:styleId="TableNormal">
    <w:name w:val="Normal Table"/>
    <w:semiHidden/>
    <w:rsid w:val="002270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22704A"/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  <w:sz w:val="20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  <w:sz w:val="20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  <w:sz w:val="20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  <w:sz w:val="20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  <w:sz w:val="20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  <w:sz w:val="20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  <w:sz w:val="20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  <w:sz w:val="20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sz w:val="20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  <w:sz w:val="20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Wingdings" w:hAnsi="Wingdings"/>
      <w:sz w:val="20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St1z0">
    <w:name w:val="WW8NumSt1z0"/>
    <w:rPr>
      <w:rFonts w:ascii="Verdana" w:hAnsi="Verdana"/>
      <w:sz w:val="32"/>
    </w:rPr>
  </w:style>
  <w:style w:type="character" w:customStyle="1" w:styleId="WW8NumSt2z0">
    <w:name w:val="WW8NumSt2z0"/>
    <w:rPr>
      <w:rFonts w:ascii="Verdana" w:hAnsi="Verdana"/>
      <w:sz w:val="18"/>
    </w:rPr>
  </w:style>
  <w:style w:type="character" w:customStyle="1" w:styleId="WW8NumSt3z0">
    <w:name w:val="WW8NumSt3z0"/>
    <w:rPr>
      <w:rFonts w:ascii="Verdana" w:hAnsi="Verdana"/>
      <w:sz w:val="24"/>
    </w:rPr>
  </w:style>
  <w:style w:type="character" w:customStyle="1" w:styleId="WW8NumSt4z0">
    <w:name w:val="WW8NumSt4z0"/>
    <w:rPr>
      <w:rFonts w:ascii="Verdana" w:hAnsi="Verdana"/>
      <w:sz w:val="20"/>
    </w:rPr>
  </w:style>
  <w:style w:type="character" w:customStyle="1" w:styleId="WW8NumSt5z0">
    <w:name w:val="WW8NumSt5z0"/>
    <w:rPr>
      <w:rFonts w:ascii="Verdana" w:hAnsi="Verdana"/>
      <w:sz w:val="28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left="360" w:hanging="360"/>
    </w:pPr>
  </w:style>
  <w:style w:type="paragraph" w:customStyle="1" w:styleId="Program">
    <w:name w:val="Program"/>
    <w:basedOn w:val="Normal"/>
    <w:pPr>
      <w:spacing w:before="40" w:line="220" w:lineRule="exact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1080" w:hanging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</vt:lpstr>
    </vt:vector>
  </TitlesOfParts>
  <Company> 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</dc:title>
  <dc:subject/>
  <dc:creator>Ellis Cohen</dc:creator>
  <cp:keywords/>
  <cp:lastModifiedBy> </cp:lastModifiedBy>
  <cp:revision>10</cp:revision>
  <cp:lastPrinted>2009-10-10T14:05:00Z</cp:lastPrinted>
  <dcterms:created xsi:type="dcterms:W3CDTF">2009-10-15T02:04:00Z</dcterms:created>
  <dcterms:modified xsi:type="dcterms:W3CDTF">2009-10-15T06:10:00Z</dcterms:modified>
</cp:coreProperties>
</file>